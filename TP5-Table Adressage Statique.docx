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07D8E0" w14:textId="77777777" w:rsidR="00BA7F96" w:rsidRPr="005A3986" w:rsidRDefault="00BA7F96">
      <w:pPr>
        <w:pStyle w:val="Corpsdetexte"/>
        <w:rPr>
          <w:lang w:val="fr-FR"/>
        </w:rPr>
      </w:pPr>
    </w:p>
    <w:p w14:paraId="7A180228" w14:textId="407D6589" w:rsidR="00BA7F96" w:rsidRPr="00736959" w:rsidRDefault="00A031A0" w:rsidP="00DA3A44">
      <w:pPr>
        <w:pStyle w:val="Titre1"/>
        <w:numPr>
          <w:ilvl w:val="0"/>
          <w:numId w:val="0"/>
        </w:numPr>
        <w:pBdr>
          <w:top w:val="single" w:sz="4" w:space="1" w:color="auto"/>
          <w:bottom w:val="single" w:sz="4" w:space="1" w:color="auto"/>
        </w:pBdr>
        <w:rPr>
          <w:lang w:val="fr-FR"/>
        </w:rPr>
      </w:pPr>
      <w:r w:rsidRPr="003D346E">
        <w:rPr>
          <w:lang w:val="fr-FR"/>
        </w:rPr>
        <w:t xml:space="preserve">TP </w:t>
      </w:r>
      <w:r w:rsidR="00121F6C">
        <w:rPr>
          <w:lang w:val="fr-FR"/>
        </w:rPr>
        <w:t xml:space="preserve">R204 </w:t>
      </w:r>
      <w:r w:rsidRPr="00F324C0">
        <w:rPr>
          <w:lang w:val="fr-FR"/>
        </w:rPr>
        <w:t>n°</w:t>
      </w:r>
      <w:r w:rsidR="00173A60">
        <w:rPr>
          <w:lang w:val="fr-FR"/>
        </w:rPr>
        <w:t>5</w:t>
      </w:r>
      <w:r w:rsidRPr="00F324C0">
        <w:rPr>
          <w:lang w:val="fr-FR"/>
        </w:rPr>
        <w:t xml:space="preserve"> : </w:t>
      </w:r>
      <w:r w:rsidR="00DA3A44">
        <w:rPr>
          <w:lang w:val="fr-FR"/>
        </w:rPr>
        <w:t>Tables d’</w:t>
      </w:r>
      <w:r w:rsidR="00736959" w:rsidRPr="00736959">
        <w:rPr>
          <w:lang w:val="fr-FR"/>
        </w:rPr>
        <w:t>Adress</w:t>
      </w:r>
      <w:r w:rsidR="00130755">
        <w:rPr>
          <w:lang w:val="fr-FR"/>
        </w:rPr>
        <w:t>age</w:t>
      </w:r>
      <w:r w:rsidR="00736959" w:rsidRPr="00736959">
        <w:rPr>
          <w:lang w:val="fr-FR"/>
        </w:rPr>
        <w:t xml:space="preserve"> IPv4 </w:t>
      </w:r>
      <w:r w:rsidR="00DA3A44">
        <w:rPr>
          <w:lang w:val="fr-FR"/>
        </w:rPr>
        <w:t>Statique</w:t>
      </w:r>
      <w:r w:rsidR="00736959" w:rsidRPr="00736959">
        <w:rPr>
          <w:lang w:val="fr-FR"/>
        </w:rPr>
        <w:t> </w:t>
      </w:r>
      <w:r w:rsidR="000F0DBB" w:rsidRPr="00736959">
        <w:rPr>
          <w:lang w:val="fr-FR"/>
        </w:rPr>
        <w:t xml:space="preserve"> </w:t>
      </w:r>
    </w:p>
    <w:p w14:paraId="0617B13F" w14:textId="77777777" w:rsidR="00250206" w:rsidRPr="004D3568" w:rsidRDefault="00250206" w:rsidP="00250206">
      <w:pPr>
        <w:pStyle w:val="Corpsdetexte"/>
        <w:rPr>
          <w:sz w:val="16"/>
          <w:szCs w:val="16"/>
          <w:lang w:val="fr-FR"/>
        </w:rPr>
      </w:pPr>
    </w:p>
    <w:p w14:paraId="2BBE438F" w14:textId="4A0775CF" w:rsidR="00736959" w:rsidRPr="007467FC" w:rsidRDefault="007467FC" w:rsidP="00CD1260">
      <w:pPr>
        <w:pStyle w:val="Titre2"/>
        <w:rPr>
          <w:rFonts w:ascii="Segoe UI" w:hAnsi="Segoe UI" w:cs="Segoe UI"/>
          <w:sz w:val="18"/>
          <w:szCs w:val="18"/>
          <w:lang w:val="fr-FR"/>
        </w:rPr>
      </w:pPr>
      <w:r w:rsidRPr="007467FC">
        <w:rPr>
          <w:rStyle w:val="normaltextrun"/>
          <w:rFonts w:ascii="Calibri" w:hAnsi="Calibri" w:cs="Calibri"/>
          <w:bCs w:val="0"/>
          <w:color w:val="000000"/>
          <w:sz w:val="22"/>
          <w:szCs w:val="22"/>
          <w:lang w:val="fr-FR"/>
        </w:rPr>
        <w:t>Objectif :</w:t>
      </w:r>
      <w:r w:rsidR="00736959" w:rsidRPr="007467FC">
        <w:rPr>
          <w:rStyle w:val="normaltextrun"/>
          <w:rFonts w:ascii="Calibri" w:hAnsi="Calibri" w:cs="Calibri"/>
          <w:bCs w:val="0"/>
          <w:color w:val="000000"/>
          <w:sz w:val="22"/>
          <w:szCs w:val="22"/>
          <w:lang w:val="fr-FR"/>
        </w:rPr>
        <w:t> </w:t>
      </w:r>
      <w:r w:rsidR="00736959" w:rsidRPr="007467FC">
        <w:rPr>
          <w:rStyle w:val="eop"/>
          <w:rFonts w:ascii="Calibri" w:hAnsi="Calibri" w:cs="Calibri"/>
          <w:color w:val="000000"/>
          <w:sz w:val="22"/>
          <w:szCs w:val="22"/>
          <w:lang w:val="fr-FR"/>
        </w:rPr>
        <w:t> </w:t>
      </w:r>
    </w:p>
    <w:p w14:paraId="117CF740" w14:textId="77777777" w:rsidR="00130755" w:rsidRPr="007467FC" w:rsidRDefault="00130755" w:rsidP="00130755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467FC">
        <w:rPr>
          <w:rStyle w:val="normaltextrun"/>
          <w:rFonts w:ascii="Calibri" w:hAnsi="Calibri" w:cs="Calibri"/>
          <w:color w:val="000000"/>
        </w:rPr>
        <w:t>Créer deux sous réseaux reliés chacun à un routeur.</w:t>
      </w:r>
      <w:r w:rsidRPr="007467FC">
        <w:rPr>
          <w:rStyle w:val="eop"/>
          <w:rFonts w:ascii="Calibri" w:hAnsi="Calibri" w:cs="Calibri"/>
          <w:color w:val="000000"/>
        </w:rPr>
        <w:t> </w:t>
      </w:r>
    </w:p>
    <w:p w14:paraId="0225FA57" w14:textId="77777777" w:rsidR="00130755" w:rsidRPr="007467FC" w:rsidRDefault="00130755" w:rsidP="00130755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Calibri" w:hAnsi="Calibri" w:cs="Calibri"/>
        </w:rPr>
      </w:pPr>
      <w:r w:rsidRPr="007467FC">
        <w:rPr>
          <w:rStyle w:val="normaltextrun"/>
          <w:rFonts w:ascii="Calibri" w:hAnsi="Calibri" w:cs="Calibri"/>
          <w:color w:val="000000"/>
        </w:rPr>
        <w:t>Constituer un troisième sous réseau regroupant les deux routeurs.</w:t>
      </w:r>
    </w:p>
    <w:p w14:paraId="59D75355" w14:textId="1D703A84" w:rsidR="00736959" w:rsidRPr="007467FC" w:rsidRDefault="00130755" w:rsidP="00736959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467FC">
        <w:rPr>
          <w:rStyle w:val="eop"/>
          <w:rFonts w:ascii="Calibri" w:hAnsi="Calibri" w:cs="Calibri"/>
          <w:color w:val="000000"/>
        </w:rPr>
        <w:t>Configurer les tables d’adressage des deux routeurs pour faire communiquer les deux réseaux.</w:t>
      </w:r>
    </w:p>
    <w:p w14:paraId="3A84D5EF" w14:textId="48876A78" w:rsidR="00736959" w:rsidRPr="007467FC" w:rsidRDefault="00736959" w:rsidP="00CD1260">
      <w:pPr>
        <w:pStyle w:val="Titre2"/>
        <w:rPr>
          <w:rStyle w:val="eop"/>
          <w:rFonts w:ascii="Calibri" w:hAnsi="Calibri" w:cs="Calibri"/>
          <w:lang w:val="fr-FR"/>
        </w:rPr>
      </w:pPr>
      <w:r w:rsidRPr="007467FC">
        <w:rPr>
          <w:rStyle w:val="eop"/>
          <w:rFonts w:ascii="Calibri" w:hAnsi="Calibri" w:cs="Calibri"/>
          <w:lang w:val="fr-FR"/>
        </w:rPr>
        <w:t> </w:t>
      </w:r>
      <w:r w:rsidR="00130755" w:rsidRPr="007467FC">
        <w:rPr>
          <w:rStyle w:val="eop"/>
          <w:rFonts w:ascii="Calibri" w:hAnsi="Calibri" w:cs="Calibri"/>
          <w:lang w:val="fr-FR"/>
        </w:rPr>
        <w:t>Exercice 1</w:t>
      </w:r>
    </w:p>
    <w:p w14:paraId="06D58622" w14:textId="77777777" w:rsidR="00130755" w:rsidRPr="007467FC" w:rsidRDefault="00130755" w:rsidP="0073695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0E0C4634" w14:textId="3C2F3A60" w:rsidR="00130755" w:rsidRPr="007467FC" w:rsidRDefault="00130755" w:rsidP="0073695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7467FC">
        <w:rPr>
          <w:rStyle w:val="eop"/>
          <w:rFonts w:ascii="Calibri" w:hAnsi="Calibri" w:cs="Calibri"/>
        </w:rPr>
        <w:t xml:space="preserve">Construire dans Packet Tracer deux sous réseaux définis comme suit : </w:t>
      </w:r>
    </w:p>
    <w:p w14:paraId="515E013F" w14:textId="77777777" w:rsidR="00AB48D9" w:rsidRPr="007467FC" w:rsidRDefault="00AB48D9" w:rsidP="0073695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5D3DC5BE" w14:textId="302FF2AC" w:rsidR="00A5348E" w:rsidRPr="007467FC" w:rsidRDefault="00130755" w:rsidP="00130755">
      <w:pPr>
        <w:pStyle w:val="paragraph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7467FC">
        <w:rPr>
          <w:rStyle w:val="eop"/>
          <w:rFonts w:ascii="Calibri" w:hAnsi="Calibri" w:cs="Calibri"/>
        </w:rPr>
        <w:t xml:space="preserve">Sous réseau 192.168.0.0/24, constitué par 3 </w:t>
      </w:r>
      <w:r w:rsidR="00C671E5" w:rsidRPr="007467FC">
        <w:rPr>
          <w:rStyle w:val="eop"/>
          <w:rFonts w:ascii="Calibri" w:hAnsi="Calibri" w:cs="Calibri"/>
        </w:rPr>
        <w:t>PC (nommés PC01, PC02, PC03) et un</w:t>
      </w:r>
      <w:r w:rsidRPr="007467FC">
        <w:rPr>
          <w:rStyle w:val="eop"/>
          <w:rFonts w:ascii="Calibri" w:hAnsi="Calibri" w:cs="Calibri"/>
        </w:rPr>
        <w:t xml:space="preserve"> switch </w:t>
      </w:r>
    </w:p>
    <w:p w14:paraId="677B3960" w14:textId="77777777" w:rsidR="00A5348E" w:rsidRPr="007467FC" w:rsidRDefault="0070601C" w:rsidP="00A5348E">
      <w:pPr>
        <w:pStyle w:val="paragraph"/>
        <w:numPr>
          <w:ilvl w:val="1"/>
          <w:numId w:val="29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7467FC">
        <w:rPr>
          <w:rStyle w:val="eop"/>
          <w:rFonts w:ascii="Calibri" w:hAnsi="Calibri" w:cs="Calibri"/>
        </w:rPr>
        <w:t>Quel est le masque de ce sous réseau ?</w:t>
      </w:r>
      <w:r w:rsidR="006C13B4" w:rsidRPr="007467FC">
        <w:rPr>
          <w:rStyle w:val="eop"/>
          <w:rFonts w:ascii="Calibri" w:hAnsi="Calibri" w:cs="Calibri"/>
        </w:rPr>
        <w:t xml:space="preserve"> </w:t>
      </w:r>
    </w:p>
    <w:p w14:paraId="62A3A28D" w14:textId="664228BC" w:rsidR="00A5348E" w:rsidRPr="007467FC" w:rsidRDefault="00A5348E" w:rsidP="00A5348E">
      <w:pPr>
        <w:pStyle w:val="paragraph"/>
        <w:numPr>
          <w:ilvl w:val="1"/>
          <w:numId w:val="29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7467FC">
        <w:rPr>
          <w:rStyle w:val="eop"/>
          <w:rFonts w:ascii="Calibri" w:hAnsi="Calibri" w:cs="Calibri"/>
        </w:rPr>
        <w:t>Pour</w:t>
      </w:r>
      <w:r w:rsidR="004557B4" w:rsidRPr="007467FC">
        <w:rPr>
          <w:rStyle w:val="eop"/>
          <w:rFonts w:ascii="Calibri" w:hAnsi="Calibri" w:cs="Calibri"/>
        </w:rPr>
        <w:t xml:space="preserve"> chaque PC</w:t>
      </w:r>
      <w:r w:rsidR="006C13B4" w:rsidRPr="007467FC">
        <w:rPr>
          <w:rStyle w:val="eop"/>
          <w:rFonts w:ascii="Calibri" w:hAnsi="Calibri" w:cs="Calibri"/>
        </w:rPr>
        <w:t xml:space="preserve"> </w:t>
      </w:r>
      <w:r w:rsidRPr="007467FC">
        <w:rPr>
          <w:rStyle w:val="eop"/>
          <w:rFonts w:ascii="Calibri" w:hAnsi="Calibri" w:cs="Calibri"/>
        </w:rPr>
        <w:t xml:space="preserve">déterminez </w:t>
      </w:r>
      <w:r w:rsidR="006C13B4" w:rsidRPr="007467FC">
        <w:rPr>
          <w:rStyle w:val="eop"/>
          <w:rFonts w:ascii="Calibri" w:hAnsi="Calibri" w:cs="Calibri"/>
        </w:rPr>
        <w:t>un numéro IP</w:t>
      </w:r>
      <w:r w:rsidRPr="007467FC">
        <w:rPr>
          <w:rStyle w:val="eop"/>
          <w:rFonts w:ascii="Calibri" w:hAnsi="Calibri" w:cs="Calibri"/>
        </w:rPr>
        <w:t xml:space="preserve"> et renseignez le dans Packet Tracer.</w:t>
      </w:r>
    </w:p>
    <w:p w14:paraId="5F83C2F3" w14:textId="7065A441" w:rsidR="00130755" w:rsidRPr="007467FC" w:rsidRDefault="006C13B4" w:rsidP="00A5348E">
      <w:pPr>
        <w:pStyle w:val="paragraph"/>
        <w:numPr>
          <w:ilvl w:val="1"/>
          <w:numId w:val="29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7467FC">
        <w:rPr>
          <w:rStyle w:val="eop"/>
          <w:rFonts w:ascii="Calibri" w:hAnsi="Calibri" w:cs="Calibri"/>
        </w:rPr>
        <w:t>Pour les PC</w:t>
      </w:r>
      <w:r w:rsidR="00A5348E" w:rsidRPr="007467FC">
        <w:rPr>
          <w:rStyle w:val="eop"/>
          <w:rFonts w:ascii="Calibri" w:hAnsi="Calibri" w:cs="Calibri"/>
        </w:rPr>
        <w:t xml:space="preserve"> </w:t>
      </w:r>
      <w:r w:rsidR="004557B4" w:rsidRPr="007467FC">
        <w:rPr>
          <w:rStyle w:val="eop"/>
          <w:rFonts w:ascii="Calibri" w:hAnsi="Calibri" w:cs="Calibri"/>
        </w:rPr>
        <w:t>déterminez</w:t>
      </w:r>
      <w:r w:rsidR="00BB64EC" w:rsidRPr="007467FC">
        <w:rPr>
          <w:rStyle w:val="eop"/>
          <w:rFonts w:ascii="Calibri" w:hAnsi="Calibri" w:cs="Calibri"/>
        </w:rPr>
        <w:t xml:space="preserve"> u</w:t>
      </w:r>
      <w:r w:rsidR="00C671E5" w:rsidRPr="007467FC">
        <w:rPr>
          <w:rStyle w:val="eop"/>
          <w:rFonts w:ascii="Calibri" w:hAnsi="Calibri" w:cs="Calibri"/>
        </w:rPr>
        <w:t xml:space="preserve">n numéro IP pour </w:t>
      </w:r>
      <w:r w:rsidR="00A5348E" w:rsidRPr="007467FC">
        <w:rPr>
          <w:rStyle w:val="eop"/>
          <w:rFonts w:ascii="Calibri" w:hAnsi="Calibri" w:cs="Calibri"/>
        </w:rPr>
        <w:t>la gateway</w:t>
      </w:r>
      <w:r w:rsidR="004557B4" w:rsidRPr="007467FC">
        <w:rPr>
          <w:rStyle w:val="eop"/>
          <w:rFonts w:ascii="Calibri" w:hAnsi="Calibri" w:cs="Calibri"/>
        </w:rPr>
        <w:t xml:space="preserve"> et renseignez le dans Packet Tracer</w:t>
      </w:r>
      <w:r w:rsidRPr="007467FC">
        <w:rPr>
          <w:rStyle w:val="eop"/>
          <w:rFonts w:ascii="Calibri" w:hAnsi="Calibri" w:cs="Calibri"/>
        </w:rPr>
        <w:t>.</w:t>
      </w:r>
    </w:p>
    <w:p w14:paraId="2873DA74" w14:textId="791474C7" w:rsidR="00130755" w:rsidRPr="007467FC" w:rsidRDefault="00EE7280" w:rsidP="006C13B4">
      <w:pPr>
        <w:pStyle w:val="paragraph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7467FC">
        <w:rPr>
          <w:rStyle w:val="eop"/>
          <w:rFonts w:ascii="Calibri" w:hAnsi="Calibri" w:cs="Calibri"/>
        </w:rPr>
        <w:t>Sous réseau</w:t>
      </w:r>
      <w:r w:rsidR="00130755" w:rsidRPr="007467FC">
        <w:rPr>
          <w:rStyle w:val="eop"/>
          <w:rFonts w:ascii="Calibri" w:hAnsi="Calibri" w:cs="Calibri"/>
        </w:rPr>
        <w:t xml:space="preserve"> 10.0.0.0/8, constit</w:t>
      </w:r>
      <w:r w:rsidR="00BB64EC" w:rsidRPr="007467FC">
        <w:rPr>
          <w:rStyle w:val="eop"/>
          <w:rFonts w:ascii="Calibri" w:hAnsi="Calibri" w:cs="Calibri"/>
        </w:rPr>
        <w:t>ué par 2 PC (nommés PC11, PC12) et</w:t>
      </w:r>
      <w:r w:rsidR="00130755" w:rsidRPr="007467FC">
        <w:rPr>
          <w:rStyle w:val="eop"/>
          <w:rFonts w:ascii="Calibri" w:hAnsi="Calibri" w:cs="Calibri"/>
        </w:rPr>
        <w:t xml:space="preserve"> un switch</w:t>
      </w:r>
      <w:r w:rsidR="00BB64EC" w:rsidRPr="007467FC">
        <w:rPr>
          <w:rStyle w:val="eop"/>
          <w:rFonts w:ascii="Calibri" w:hAnsi="Calibri" w:cs="Calibri"/>
        </w:rPr>
        <w:t>.</w:t>
      </w:r>
      <w:r w:rsidR="0070601C" w:rsidRPr="007467FC">
        <w:rPr>
          <w:rStyle w:val="eop"/>
          <w:rFonts w:ascii="Calibri" w:hAnsi="Calibri" w:cs="Calibri"/>
        </w:rPr>
        <w:t xml:space="preserve"> </w:t>
      </w:r>
      <w:r w:rsidR="00A5348E" w:rsidRPr="007467FC">
        <w:rPr>
          <w:rStyle w:val="eop"/>
          <w:rFonts w:ascii="Calibri" w:hAnsi="Calibri" w:cs="Calibri"/>
        </w:rPr>
        <w:t>Reprendre les points de la question précédente pour compléter la réalisation du réseau sous Packet Tracer</w:t>
      </w:r>
      <w:r w:rsidR="006C13B4" w:rsidRPr="007467FC">
        <w:rPr>
          <w:rStyle w:val="eop"/>
          <w:rFonts w:ascii="Calibri" w:hAnsi="Calibri" w:cs="Calibri"/>
        </w:rPr>
        <w:t>.</w:t>
      </w:r>
    </w:p>
    <w:p w14:paraId="3157F27D" w14:textId="5ED4E96C" w:rsidR="00130755" w:rsidRPr="007467FC" w:rsidRDefault="00130755" w:rsidP="00130755">
      <w:pPr>
        <w:pStyle w:val="paragraph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7467FC">
        <w:rPr>
          <w:rStyle w:val="eop"/>
          <w:rFonts w:ascii="Calibri" w:hAnsi="Calibri" w:cs="Calibri"/>
        </w:rPr>
        <w:t xml:space="preserve"> Vérifier qu’à l’intérieur de ces réseaux </w:t>
      </w:r>
      <w:r w:rsidR="00BB64EC" w:rsidRPr="007467FC">
        <w:rPr>
          <w:rStyle w:val="eop"/>
          <w:rFonts w:ascii="Calibri" w:hAnsi="Calibri" w:cs="Calibri"/>
        </w:rPr>
        <w:t>que l</w:t>
      </w:r>
      <w:r w:rsidRPr="007467FC">
        <w:rPr>
          <w:rStyle w:val="eop"/>
          <w:rFonts w:ascii="Calibri" w:hAnsi="Calibri" w:cs="Calibri"/>
        </w:rPr>
        <w:t>es paquets sont bi</w:t>
      </w:r>
      <w:r w:rsidR="00BB64EC" w:rsidRPr="007467FC">
        <w:rPr>
          <w:rStyle w:val="eop"/>
          <w:rFonts w:ascii="Calibri" w:hAnsi="Calibri" w:cs="Calibri"/>
        </w:rPr>
        <w:t>en acheminés entre les appareils</w:t>
      </w:r>
      <w:r w:rsidRPr="007467FC">
        <w:rPr>
          <w:rStyle w:val="eop"/>
          <w:rFonts w:ascii="Calibri" w:hAnsi="Calibri" w:cs="Calibri"/>
        </w:rPr>
        <w:t>.</w:t>
      </w:r>
    </w:p>
    <w:p w14:paraId="5BC001FC" w14:textId="77777777" w:rsidR="00130755" w:rsidRPr="007467FC" w:rsidRDefault="00130755" w:rsidP="001307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0DDF44E0" w14:textId="4F860A01" w:rsidR="00130755" w:rsidRPr="007467FC" w:rsidRDefault="00130755" w:rsidP="00CD1260">
      <w:pPr>
        <w:pStyle w:val="Titre2"/>
        <w:rPr>
          <w:rStyle w:val="eop"/>
          <w:rFonts w:ascii="Calibri" w:hAnsi="Calibri" w:cs="Calibri"/>
          <w:lang w:val="fr-FR"/>
        </w:rPr>
      </w:pPr>
      <w:r w:rsidRPr="007467FC">
        <w:rPr>
          <w:rStyle w:val="eop"/>
          <w:rFonts w:ascii="Calibri" w:hAnsi="Calibri" w:cs="Calibri"/>
          <w:lang w:val="fr-FR"/>
        </w:rPr>
        <w:t>Exercice 2</w:t>
      </w:r>
    </w:p>
    <w:p w14:paraId="4961FF25" w14:textId="77777777" w:rsidR="00130755" w:rsidRPr="007467FC" w:rsidRDefault="00130755" w:rsidP="001307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643AA0DA" w14:textId="0FC7CE8C" w:rsidR="00130755" w:rsidRPr="007467FC" w:rsidRDefault="00130755" w:rsidP="00AB48D9">
      <w:pPr>
        <w:rPr>
          <w:rStyle w:val="eop"/>
          <w:rFonts w:ascii="Calibri" w:hAnsi="Calibri" w:cs="Calibri"/>
          <w:lang w:val="fr-FR"/>
        </w:rPr>
      </w:pPr>
      <w:r w:rsidRPr="007467FC">
        <w:rPr>
          <w:rStyle w:val="eop"/>
          <w:rFonts w:ascii="Calibri" w:hAnsi="Calibri" w:cs="Calibri"/>
          <w:lang w:val="fr-FR"/>
        </w:rPr>
        <w:t xml:space="preserve">Complétez votre </w:t>
      </w:r>
      <w:r w:rsidR="00A5348E" w:rsidRPr="007467FC">
        <w:rPr>
          <w:rStyle w:val="eop"/>
          <w:rFonts w:ascii="Calibri" w:hAnsi="Calibri" w:cs="Calibri"/>
          <w:lang w:val="fr-FR"/>
        </w:rPr>
        <w:t>réseau dans Packet T</w:t>
      </w:r>
      <w:r w:rsidR="0070601C" w:rsidRPr="007467FC">
        <w:rPr>
          <w:rStyle w:val="eop"/>
          <w:rFonts w:ascii="Calibri" w:hAnsi="Calibri" w:cs="Calibri"/>
          <w:lang w:val="fr-FR"/>
        </w:rPr>
        <w:t>racer en construisant</w:t>
      </w:r>
      <w:r w:rsidRPr="007467FC">
        <w:rPr>
          <w:rStyle w:val="eop"/>
          <w:rFonts w:ascii="Calibri" w:hAnsi="Calibri" w:cs="Calibri"/>
          <w:lang w:val="fr-FR"/>
        </w:rPr>
        <w:t xml:space="preserve"> un sous réseau 128.0.0.0/16 qui contient les deux routeurs</w:t>
      </w:r>
      <w:r w:rsidR="00C671E5" w:rsidRPr="007467FC">
        <w:rPr>
          <w:rStyle w:val="eop"/>
          <w:rFonts w:ascii="Calibri" w:hAnsi="Calibri" w:cs="Calibri"/>
          <w:lang w:val="fr-FR"/>
        </w:rPr>
        <w:t xml:space="preserve"> (Routeur0 et Routeur1)</w:t>
      </w:r>
      <w:r w:rsidRPr="007467FC">
        <w:rPr>
          <w:rStyle w:val="eop"/>
          <w:rFonts w:ascii="Calibri" w:hAnsi="Calibri" w:cs="Calibri"/>
          <w:lang w:val="fr-FR"/>
        </w:rPr>
        <w:t>.</w:t>
      </w:r>
      <w:r w:rsidR="0070601C" w:rsidRPr="007467FC">
        <w:rPr>
          <w:rStyle w:val="eop"/>
          <w:rFonts w:ascii="Calibri" w:hAnsi="Calibri" w:cs="Calibri"/>
          <w:lang w:val="fr-FR"/>
        </w:rPr>
        <w:t xml:space="preserve"> Quel est le masque de ce sous </w:t>
      </w:r>
      <w:r w:rsidR="00930F13" w:rsidRPr="007467FC">
        <w:rPr>
          <w:rStyle w:val="eop"/>
          <w:rFonts w:ascii="Calibri" w:hAnsi="Calibri" w:cs="Calibri"/>
          <w:lang w:val="fr-FR"/>
        </w:rPr>
        <w:t>réseau?</w:t>
      </w:r>
    </w:p>
    <w:p w14:paraId="7B12F486" w14:textId="77777777" w:rsidR="00AB48D9" w:rsidRPr="007467FC" w:rsidRDefault="00AB48D9" w:rsidP="00AB48D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Calibri" w:hAnsi="Calibri" w:cs="Calibri"/>
        </w:rPr>
      </w:pPr>
    </w:p>
    <w:p w14:paraId="22512F0A" w14:textId="7DB24C8A" w:rsidR="00130755" w:rsidRPr="007467FC" w:rsidRDefault="00130755" w:rsidP="00AB48D9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7467FC">
        <w:rPr>
          <w:rStyle w:val="eop"/>
          <w:rFonts w:ascii="Calibri" w:hAnsi="Calibri" w:cs="Calibri"/>
        </w:rPr>
        <w:t>Définir les interfaces des deux routeurs dans ce sous réseaux, soit Gig/0/0</w:t>
      </w:r>
    </w:p>
    <w:p w14:paraId="1F86492F" w14:textId="707E4EF2" w:rsidR="00130755" w:rsidRPr="007467FC" w:rsidRDefault="00C671E5" w:rsidP="00AB48D9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7467FC">
        <w:rPr>
          <w:rStyle w:val="eop"/>
          <w:rFonts w:ascii="Calibri" w:hAnsi="Calibri" w:cs="Calibri"/>
        </w:rPr>
        <w:t xml:space="preserve">Relier le Routeur0 au réseau 198.168.0.0/24 et le Routeur1 au réseau 10.0.0.0/8. </w:t>
      </w:r>
      <w:r w:rsidR="0070601C" w:rsidRPr="007467FC">
        <w:rPr>
          <w:rStyle w:val="eop"/>
          <w:rFonts w:ascii="Calibri" w:hAnsi="Calibri" w:cs="Calibri"/>
        </w:rPr>
        <w:t xml:space="preserve">Définir les interfaces Gig/0/1 </w:t>
      </w:r>
      <w:r w:rsidR="00930F13" w:rsidRPr="007467FC">
        <w:rPr>
          <w:rStyle w:val="eop"/>
          <w:rFonts w:ascii="Calibri" w:hAnsi="Calibri" w:cs="Calibri"/>
        </w:rPr>
        <w:t>d</w:t>
      </w:r>
      <w:r w:rsidR="0070601C" w:rsidRPr="007467FC">
        <w:rPr>
          <w:rStyle w:val="eop"/>
          <w:rFonts w:ascii="Calibri" w:hAnsi="Calibri" w:cs="Calibri"/>
        </w:rPr>
        <w:t>es deux routeurs par rapport aux sous réseaux 192.168.0.0/24 et 10.0.0.0/8</w:t>
      </w:r>
      <w:r w:rsidRPr="007467FC">
        <w:rPr>
          <w:rStyle w:val="eop"/>
          <w:rFonts w:ascii="Calibri" w:hAnsi="Calibri" w:cs="Calibri"/>
        </w:rPr>
        <w:t xml:space="preserve"> au</w:t>
      </w:r>
      <w:r w:rsidR="00526BEE" w:rsidRPr="007467FC">
        <w:rPr>
          <w:rStyle w:val="eop"/>
          <w:rFonts w:ascii="Calibri" w:hAnsi="Calibri" w:cs="Calibri"/>
        </w:rPr>
        <w:t>x</w:t>
      </w:r>
      <w:r w:rsidRPr="007467FC">
        <w:rPr>
          <w:rStyle w:val="eop"/>
          <w:rFonts w:ascii="Calibri" w:hAnsi="Calibri" w:cs="Calibri"/>
        </w:rPr>
        <w:t>quels ils sont reliés.</w:t>
      </w:r>
    </w:p>
    <w:p w14:paraId="4B7F82C3" w14:textId="3641FC5C" w:rsidR="0070601C" w:rsidRPr="007467FC" w:rsidRDefault="0070601C" w:rsidP="00AB48D9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7467FC">
        <w:rPr>
          <w:rStyle w:val="eop"/>
          <w:rFonts w:ascii="Calibri" w:hAnsi="Calibri" w:cs="Calibri"/>
        </w:rPr>
        <w:t>Activer les deux routeurs</w:t>
      </w:r>
      <w:r w:rsidR="00EE7280" w:rsidRPr="007467FC">
        <w:rPr>
          <w:rStyle w:val="eop"/>
          <w:rFonts w:ascii="Calibri" w:hAnsi="Calibri" w:cs="Calibri"/>
        </w:rPr>
        <w:t xml:space="preserve"> par le toggle se trouvant en </w:t>
      </w:r>
      <w:r w:rsidRPr="007467FC">
        <w:rPr>
          <w:rStyle w:val="eop"/>
          <w:rFonts w:ascii="Calibri" w:hAnsi="Calibri" w:cs="Calibri"/>
        </w:rPr>
        <w:t>.</w:t>
      </w:r>
    </w:p>
    <w:p w14:paraId="75C8633B" w14:textId="77777777" w:rsidR="0070601C" w:rsidRPr="007467FC" w:rsidRDefault="0070601C" w:rsidP="0070601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7551B8A7" w14:textId="0E50914D" w:rsidR="0070601C" w:rsidRPr="007467FC" w:rsidRDefault="0070601C" w:rsidP="00CD1260">
      <w:pPr>
        <w:pStyle w:val="Titre2"/>
        <w:rPr>
          <w:rStyle w:val="eop"/>
          <w:rFonts w:ascii="Calibri" w:hAnsi="Calibri" w:cs="Calibri"/>
          <w:lang w:val="fr-FR"/>
        </w:rPr>
      </w:pPr>
      <w:r w:rsidRPr="007467FC">
        <w:rPr>
          <w:rStyle w:val="eop"/>
          <w:rFonts w:ascii="Calibri" w:hAnsi="Calibri" w:cs="Calibri"/>
          <w:lang w:val="fr-FR"/>
        </w:rPr>
        <w:t>Ex</w:t>
      </w:r>
      <w:r w:rsidR="00CD1260" w:rsidRPr="007467FC">
        <w:rPr>
          <w:rStyle w:val="eop"/>
          <w:rFonts w:ascii="Calibri" w:hAnsi="Calibri" w:cs="Calibri"/>
          <w:lang w:val="fr-FR"/>
        </w:rPr>
        <w:t>er</w:t>
      </w:r>
      <w:r w:rsidRPr="007467FC">
        <w:rPr>
          <w:rStyle w:val="eop"/>
          <w:rFonts w:ascii="Calibri" w:hAnsi="Calibri" w:cs="Calibri"/>
          <w:lang w:val="fr-FR"/>
        </w:rPr>
        <w:t>cice 3</w:t>
      </w:r>
    </w:p>
    <w:p w14:paraId="5B25D7E7" w14:textId="77777777" w:rsidR="0070601C" w:rsidRPr="007467FC" w:rsidRDefault="0070601C" w:rsidP="0070601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6B384DCC" w14:textId="63EE1794" w:rsidR="0070601C" w:rsidRPr="007467FC" w:rsidRDefault="0070601C" w:rsidP="0070601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7467FC">
        <w:rPr>
          <w:rStyle w:val="eop"/>
          <w:rFonts w:ascii="Calibri" w:hAnsi="Calibri" w:cs="Calibri"/>
        </w:rPr>
        <w:t>Définir les tables statique</w:t>
      </w:r>
      <w:r w:rsidR="00B66F95" w:rsidRPr="007467FC">
        <w:rPr>
          <w:rStyle w:val="eop"/>
          <w:rFonts w:ascii="Calibri" w:hAnsi="Calibri" w:cs="Calibri"/>
        </w:rPr>
        <w:t>s</w:t>
      </w:r>
      <w:r w:rsidRPr="007467FC">
        <w:rPr>
          <w:rStyle w:val="eop"/>
          <w:rFonts w:ascii="Calibri" w:hAnsi="Calibri" w:cs="Calibri"/>
        </w:rPr>
        <w:t xml:space="preserve"> de chaque routeur pour qu’un PC du réseau 192.168.0.0/24 communique avec un PC du réseau 10.0.0.0/8.</w:t>
      </w:r>
    </w:p>
    <w:p w14:paraId="1DFF1D5D" w14:textId="77777777" w:rsidR="0070601C" w:rsidRPr="007467FC" w:rsidRDefault="0070601C" w:rsidP="0070601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52D14BB7" w14:textId="346FE7DA" w:rsidR="0070601C" w:rsidRPr="007467FC" w:rsidRDefault="0070601C" w:rsidP="0070601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7467FC">
        <w:rPr>
          <w:rStyle w:val="eop"/>
          <w:rFonts w:ascii="Calibri" w:hAnsi="Calibri" w:cs="Calibri"/>
        </w:rPr>
        <w:t xml:space="preserve">On </w:t>
      </w:r>
      <w:r w:rsidR="00B66F95" w:rsidRPr="007467FC">
        <w:rPr>
          <w:rStyle w:val="eop"/>
          <w:rFonts w:ascii="Calibri" w:hAnsi="Calibri" w:cs="Calibri"/>
        </w:rPr>
        <w:t>cliquera pour cela sur le bouton</w:t>
      </w:r>
      <w:r w:rsidRPr="007467FC">
        <w:rPr>
          <w:rStyle w:val="eop"/>
          <w:rFonts w:ascii="Calibri" w:hAnsi="Calibri" w:cs="Calibri"/>
        </w:rPr>
        <w:t xml:space="preserve"> « CLI » </w:t>
      </w:r>
      <w:r w:rsidR="00B66F95" w:rsidRPr="007467FC">
        <w:rPr>
          <w:rStyle w:val="eop"/>
          <w:rFonts w:ascii="Calibri" w:hAnsi="Calibri" w:cs="Calibri"/>
        </w:rPr>
        <w:t>de la fenêtre de configuration du routeur dans</w:t>
      </w:r>
      <w:r w:rsidRPr="007467FC">
        <w:rPr>
          <w:rStyle w:val="eop"/>
          <w:rFonts w:ascii="Calibri" w:hAnsi="Calibri" w:cs="Calibri"/>
        </w:rPr>
        <w:t xml:space="preserve"> Packet Tracer en se servant de la commande : </w:t>
      </w:r>
    </w:p>
    <w:p w14:paraId="7338E7CD" w14:textId="77777777" w:rsidR="0070601C" w:rsidRPr="007467FC" w:rsidRDefault="0070601C" w:rsidP="0070601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746FCCAF" w14:textId="60E6A40D" w:rsidR="0070601C" w:rsidRPr="007467FC" w:rsidRDefault="0070601C" w:rsidP="0070601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7467FC">
        <w:rPr>
          <w:rStyle w:val="eop"/>
          <w:rFonts w:ascii="Calibri" w:hAnsi="Calibri" w:cs="Calibri"/>
        </w:rPr>
        <w:t>Ip route @IPRéseauDestinataire @IPMasqueRé</w:t>
      </w:r>
      <w:r w:rsidR="00831469" w:rsidRPr="007467FC">
        <w:rPr>
          <w:rStyle w:val="eop"/>
          <w:rFonts w:ascii="Calibri" w:hAnsi="Calibri" w:cs="Calibri"/>
        </w:rPr>
        <w:t>s</w:t>
      </w:r>
      <w:r w:rsidRPr="007467FC">
        <w:rPr>
          <w:rStyle w:val="eop"/>
          <w:rFonts w:ascii="Calibri" w:hAnsi="Calibri" w:cs="Calibri"/>
        </w:rPr>
        <w:t>eauDestinataire @IPRouteurDestinataire</w:t>
      </w:r>
    </w:p>
    <w:p w14:paraId="4C514C64" w14:textId="77777777" w:rsidR="00B66F95" w:rsidRPr="007467FC" w:rsidRDefault="00B66F95" w:rsidP="0070601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65EC8366" w14:textId="5F2A1607" w:rsidR="00B66F95" w:rsidRPr="007467FC" w:rsidRDefault="00B66F95" w:rsidP="0070601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7467FC">
        <w:rPr>
          <w:rStyle w:val="eop"/>
          <w:rFonts w:ascii="Calibri" w:hAnsi="Calibri" w:cs="Calibri"/>
        </w:rPr>
        <w:t>Pour accéder au « prom</w:t>
      </w:r>
      <w:r w:rsidR="004C1207" w:rsidRPr="007467FC">
        <w:rPr>
          <w:rStyle w:val="eop"/>
          <w:rFonts w:ascii="Calibri" w:hAnsi="Calibri" w:cs="Calibri"/>
        </w:rPr>
        <w:t>p</w:t>
      </w:r>
      <w:r w:rsidRPr="007467FC">
        <w:rPr>
          <w:rStyle w:val="eop"/>
          <w:rFonts w:ascii="Calibri" w:hAnsi="Calibri" w:cs="Calibri"/>
        </w:rPr>
        <w:t>t » de configuration, tapez exit jusqu’à l’o</w:t>
      </w:r>
      <w:r w:rsidR="004C1207" w:rsidRPr="007467FC">
        <w:rPr>
          <w:rStyle w:val="eop"/>
          <w:rFonts w:ascii="Calibri" w:hAnsi="Calibri" w:cs="Calibri"/>
        </w:rPr>
        <w:t>b</w:t>
      </w:r>
      <w:r w:rsidRPr="007467FC">
        <w:rPr>
          <w:rStyle w:val="eop"/>
          <w:rFonts w:ascii="Calibri" w:hAnsi="Calibri" w:cs="Calibri"/>
        </w:rPr>
        <w:t>tention du prompt Routeur#, puis taper config t pour obtenir le mode configuration.</w:t>
      </w:r>
    </w:p>
    <w:p w14:paraId="75B6C50A" w14:textId="77777777" w:rsidR="0070601C" w:rsidRPr="007467FC" w:rsidRDefault="0070601C" w:rsidP="0070601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2CAE1885" w14:textId="77777777" w:rsidR="0070601C" w:rsidRPr="007467FC" w:rsidRDefault="0070601C" w:rsidP="0070601C">
      <w:pPr>
        <w:pStyle w:val="paragraph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7467FC">
        <w:rPr>
          <w:rStyle w:val="eop"/>
          <w:rFonts w:ascii="Calibri" w:hAnsi="Calibri" w:cs="Calibri"/>
        </w:rPr>
        <w:t>En survolant avec la sourie les routeurs, expliquez le contenu de la fenêtre qui apparaît et qui décrit les connexions du routeur.</w:t>
      </w:r>
    </w:p>
    <w:p w14:paraId="7EA6DBCC" w14:textId="7D669A84" w:rsidR="00D13007" w:rsidRPr="007467FC" w:rsidRDefault="00D13007" w:rsidP="00D13007">
      <w:pPr>
        <w:pStyle w:val="paragraph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7467FC">
        <w:rPr>
          <w:rStyle w:val="eop"/>
          <w:rFonts w:ascii="Calibri" w:hAnsi="Calibri" w:cs="Calibri"/>
        </w:rPr>
        <w:t>Avec la commande show ip route vérifier si les tables de routages sont bien configurées.</w:t>
      </w:r>
    </w:p>
    <w:p w14:paraId="21C11669" w14:textId="1BFF79C7" w:rsidR="00D13007" w:rsidRPr="007467FC" w:rsidRDefault="0070601C" w:rsidP="00D13007">
      <w:pPr>
        <w:pStyle w:val="paragraph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7467FC">
        <w:rPr>
          <w:rStyle w:val="eop"/>
          <w:rFonts w:ascii="Calibri" w:hAnsi="Calibri" w:cs="Calibri"/>
        </w:rPr>
        <w:t>Teste</w:t>
      </w:r>
      <w:r w:rsidR="00B66F95" w:rsidRPr="007467FC">
        <w:rPr>
          <w:rStyle w:val="eop"/>
          <w:rFonts w:ascii="Calibri" w:hAnsi="Calibri" w:cs="Calibri"/>
        </w:rPr>
        <w:t>z</w:t>
      </w:r>
      <w:r w:rsidRPr="007467FC">
        <w:rPr>
          <w:rStyle w:val="eop"/>
          <w:rFonts w:ascii="Calibri" w:hAnsi="Calibri" w:cs="Calibri"/>
        </w:rPr>
        <w:t xml:space="preserve"> votre réseau pour vérifier si les paquets envoyé</w:t>
      </w:r>
      <w:r w:rsidR="001A6BD9" w:rsidRPr="007467FC">
        <w:rPr>
          <w:rStyle w:val="eop"/>
          <w:rFonts w:ascii="Calibri" w:hAnsi="Calibri" w:cs="Calibri"/>
        </w:rPr>
        <w:t>s d’un PC du réseau</w:t>
      </w:r>
      <w:r w:rsidR="00250047" w:rsidRPr="007467FC">
        <w:rPr>
          <w:rStyle w:val="eop"/>
          <w:rFonts w:ascii="Calibri" w:hAnsi="Calibri" w:cs="Calibri"/>
        </w:rPr>
        <w:t xml:space="preserve"> </w:t>
      </w:r>
      <w:r w:rsidRPr="007467FC">
        <w:rPr>
          <w:rStyle w:val="eop"/>
          <w:rFonts w:ascii="Calibri" w:hAnsi="Calibri" w:cs="Calibri"/>
        </w:rPr>
        <w:t xml:space="preserve">192.168.0.0/24 arrivent bien </w:t>
      </w:r>
      <w:r w:rsidR="001A6BD9" w:rsidRPr="007467FC">
        <w:rPr>
          <w:rStyle w:val="eop"/>
          <w:rFonts w:ascii="Calibri" w:hAnsi="Calibri" w:cs="Calibri"/>
        </w:rPr>
        <w:t>à un PC du</w:t>
      </w:r>
      <w:r w:rsidRPr="007467FC">
        <w:rPr>
          <w:rStyle w:val="eop"/>
          <w:rFonts w:ascii="Calibri" w:hAnsi="Calibri" w:cs="Calibri"/>
        </w:rPr>
        <w:t xml:space="preserve"> réseau 10.0.0.0/8 et réciproquement.</w:t>
      </w:r>
    </w:p>
    <w:p w14:paraId="0E9CE74A" w14:textId="77777777" w:rsidR="000F0DBB" w:rsidRPr="007467FC" w:rsidRDefault="000F0DBB" w:rsidP="00173A60">
      <w:pPr>
        <w:pStyle w:val="Corpsdetexte"/>
        <w:rPr>
          <w:rFonts w:ascii="Times New Roman" w:hAnsi="Times New Roman"/>
          <w:sz w:val="22"/>
          <w:szCs w:val="22"/>
          <w:lang w:val="fr-FR"/>
        </w:rPr>
      </w:pPr>
    </w:p>
    <w:p w14:paraId="6A33AE57" w14:textId="29ED1D4F" w:rsidR="00BA33F5" w:rsidRPr="007467FC" w:rsidRDefault="00BA33F5" w:rsidP="00BA33F5">
      <w:pPr>
        <w:pStyle w:val="Titre2"/>
        <w:rPr>
          <w:lang w:val="fr-FR"/>
        </w:rPr>
      </w:pPr>
      <w:r w:rsidRPr="007467FC">
        <w:rPr>
          <w:lang w:val="fr-FR"/>
        </w:rPr>
        <w:t>Exercice 4</w:t>
      </w:r>
    </w:p>
    <w:p w14:paraId="5BB42B47" w14:textId="77777777" w:rsidR="00BA33F5" w:rsidRPr="007467FC" w:rsidRDefault="00BA33F5" w:rsidP="00BA33F5">
      <w:pPr>
        <w:pStyle w:val="Corpsdetexte"/>
        <w:rPr>
          <w:lang w:val="fr-FR"/>
        </w:rPr>
      </w:pPr>
    </w:p>
    <w:p w14:paraId="3CAB8223" w14:textId="1ACCB68D" w:rsidR="00A5348E" w:rsidRPr="007467FC" w:rsidRDefault="00BA33F5" w:rsidP="00BA33F5">
      <w:pPr>
        <w:pStyle w:val="Corpsdetexte"/>
        <w:rPr>
          <w:rStyle w:val="eop"/>
          <w:rFonts w:ascii="Calibri" w:hAnsi="Calibri" w:cs="Calibri"/>
          <w:lang w:val="fr-FR"/>
        </w:rPr>
      </w:pPr>
      <w:r w:rsidRPr="007467FC">
        <w:rPr>
          <w:rFonts w:ascii="Calibri" w:hAnsi="Calibri" w:cs="Calibri"/>
          <w:lang w:val="fr-FR"/>
        </w:rPr>
        <w:t xml:space="preserve">Ajoutez un </w:t>
      </w:r>
      <w:r w:rsidR="00611255" w:rsidRPr="007467FC">
        <w:rPr>
          <w:rFonts w:ascii="Calibri" w:hAnsi="Calibri" w:cs="Calibri"/>
          <w:lang w:val="fr-FR"/>
        </w:rPr>
        <w:t xml:space="preserve">3ème sous réseau 158.0.0.0/16 </w:t>
      </w:r>
      <w:r w:rsidR="00611255" w:rsidRPr="007467FC">
        <w:rPr>
          <w:rStyle w:val="eop"/>
          <w:rFonts w:ascii="Calibri" w:hAnsi="Calibri" w:cs="Calibri"/>
          <w:lang w:val="fr-FR"/>
        </w:rPr>
        <w:t xml:space="preserve">constitué par un PC, un switch et un routeur, </w:t>
      </w:r>
      <w:r w:rsidR="00250047" w:rsidRPr="007467FC">
        <w:rPr>
          <w:rStyle w:val="eop"/>
          <w:rFonts w:ascii="Calibri" w:hAnsi="Calibri" w:cs="Calibri"/>
          <w:lang w:val="fr-FR"/>
        </w:rPr>
        <w:t>lui-même</w:t>
      </w:r>
      <w:r w:rsidR="00A5348E" w:rsidRPr="007467FC">
        <w:rPr>
          <w:rStyle w:val="eop"/>
          <w:rFonts w:ascii="Calibri" w:hAnsi="Calibri" w:cs="Calibri"/>
          <w:lang w:val="fr-FR"/>
        </w:rPr>
        <w:t xml:space="preserve"> connecté au routeur lié au sous réseau 10.0.0.0/8.</w:t>
      </w:r>
    </w:p>
    <w:p w14:paraId="088A235D" w14:textId="55C15D37" w:rsidR="00BA33F5" w:rsidRPr="007467FC" w:rsidRDefault="00A5348E" w:rsidP="00BA33F5">
      <w:pPr>
        <w:pStyle w:val="Corpsdetexte"/>
        <w:rPr>
          <w:rStyle w:val="eop"/>
          <w:rFonts w:ascii="Calibri" w:hAnsi="Calibri" w:cs="Calibri"/>
          <w:lang w:val="fr-FR"/>
        </w:rPr>
      </w:pPr>
      <w:r w:rsidRPr="007467FC">
        <w:rPr>
          <w:rStyle w:val="eop"/>
          <w:rFonts w:ascii="Calibri" w:hAnsi="Calibri" w:cs="Calibri"/>
          <w:lang w:val="fr-FR"/>
        </w:rPr>
        <w:t>C</w:t>
      </w:r>
      <w:r w:rsidR="00611255" w:rsidRPr="007467FC">
        <w:rPr>
          <w:rStyle w:val="eop"/>
          <w:rFonts w:ascii="Calibri" w:hAnsi="Calibri" w:cs="Calibri"/>
          <w:lang w:val="fr-FR"/>
        </w:rPr>
        <w:t>onfigurez les tables statiques des 3 routeurs pour que les 3 sous</w:t>
      </w:r>
      <w:r w:rsidR="004C1207" w:rsidRPr="007467FC">
        <w:rPr>
          <w:rStyle w:val="eop"/>
          <w:rFonts w:ascii="Calibri" w:hAnsi="Calibri" w:cs="Calibri"/>
          <w:lang w:val="fr-FR"/>
        </w:rPr>
        <w:t>-</w:t>
      </w:r>
      <w:r w:rsidR="00611255" w:rsidRPr="007467FC">
        <w:rPr>
          <w:rStyle w:val="eop"/>
          <w:rFonts w:ascii="Calibri" w:hAnsi="Calibri" w:cs="Calibri"/>
          <w:lang w:val="fr-FR"/>
        </w:rPr>
        <w:t xml:space="preserve">réseaux (192.168.0.0/24, 10.0.0.0/8 et </w:t>
      </w:r>
      <w:r w:rsidR="00611255" w:rsidRPr="007467FC">
        <w:rPr>
          <w:rFonts w:ascii="Calibri" w:hAnsi="Calibri" w:cs="Calibri"/>
          <w:lang w:val="fr-FR"/>
        </w:rPr>
        <w:t>158.0.0.0/16</w:t>
      </w:r>
      <w:r w:rsidR="00611255" w:rsidRPr="007467FC">
        <w:rPr>
          <w:rStyle w:val="eop"/>
          <w:rFonts w:ascii="Calibri" w:hAnsi="Calibri" w:cs="Calibri"/>
          <w:lang w:val="fr-FR"/>
        </w:rPr>
        <w:t>) communiquent entre eux.</w:t>
      </w:r>
    </w:p>
    <w:p w14:paraId="3DBCC07D" w14:textId="6FB63F9F" w:rsidR="00A5348E" w:rsidRDefault="00A5348E" w:rsidP="00BA33F5">
      <w:pPr>
        <w:pStyle w:val="Corpsdetexte"/>
        <w:rPr>
          <w:rStyle w:val="eop"/>
          <w:rFonts w:ascii="Calibri" w:hAnsi="Calibri" w:cs="Calibri"/>
          <w:lang w:val="fr-FR"/>
        </w:rPr>
      </w:pPr>
      <w:r w:rsidRPr="007467FC">
        <w:rPr>
          <w:rStyle w:val="eop"/>
          <w:rFonts w:ascii="Calibri" w:hAnsi="Calibri" w:cs="Calibri"/>
          <w:lang w:val="fr-FR"/>
        </w:rPr>
        <w:t>Testez la configuration</w:t>
      </w:r>
      <w:r w:rsidR="001A6BD9" w:rsidRPr="007467FC">
        <w:rPr>
          <w:rStyle w:val="eop"/>
          <w:rFonts w:ascii="Calibri" w:hAnsi="Calibri" w:cs="Calibri"/>
          <w:lang w:val="fr-FR"/>
        </w:rPr>
        <w:t>.</w:t>
      </w:r>
      <w:r w:rsidR="005A54A0">
        <w:rPr>
          <w:rStyle w:val="eop"/>
          <w:rFonts w:ascii="Calibri" w:hAnsi="Calibri" w:cs="Calibri"/>
          <w:lang w:val="fr-FR"/>
        </w:rPr>
        <w:br/>
      </w:r>
      <w:r w:rsidR="005A54A0">
        <w:rPr>
          <w:rStyle w:val="eop"/>
          <w:rFonts w:ascii="Calibri" w:hAnsi="Calibri" w:cs="Calibri"/>
          <w:lang w:val="fr-FR"/>
        </w:rPr>
        <w:br/>
      </w:r>
      <w:r w:rsidR="005A54A0">
        <w:rPr>
          <w:rStyle w:val="eop"/>
          <w:rFonts w:ascii="Calibri" w:hAnsi="Calibri" w:cs="Calibri"/>
          <w:lang w:val="fr-FR"/>
        </w:rPr>
        <w:br/>
      </w:r>
      <w:r w:rsidR="005A54A0">
        <w:rPr>
          <w:rStyle w:val="eop"/>
          <w:rFonts w:ascii="Calibri" w:hAnsi="Calibri" w:cs="Calibri"/>
          <w:lang w:val="fr-FR"/>
        </w:rPr>
        <w:br/>
      </w:r>
      <w:r w:rsidR="005A54A0">
        <w:rPr>
          <w:rStyle w:val="eop"/>
          <w:rFonts w:ascii="Calibri" w:hAnsi="Calibri" w:cs="Calibri"/>
          <w:lang w:val="fr-FR"/>
        </w:rPr>
        <w:br/>
      </w:r>
      <w:r w:rsidR="005A54A0">
        <w:rPr>
          <w:rStyle w:val="eop"/>
          <w:rFonts w:ascii="Calibri" w:hAnsi="Calibri" w:cs="Calibri"/>
          <w:lang w:val="fr-FR"/>
        </w:rPr>
        <w:br/>
      </w:r>
      <w:r w:rsidR="005A54A0">
        <w:rPr>
          <w:rStyle w:val="eop"/>
          <w:rFonts w:ascii="Calibri" w:hAnsi="Calibri" w:cs="Calibri"/>
          <w:lang w:val="fr-FR"/>
        </w:rPr>
        <w:br/>
      </w:r>
      <w:r w:rsidR="005A54A0">
        <w:rPr>
          <w:rStyle w:val="eop"/>
          <w:rFonts w:ascii="Calibri" w:hAnsi="Calibri" w:cs="Calibri"/>
          <w:lang w:val="fr-FR"/>
        </w:rPr>
        <w:br/>
      </w:r>
      <w:r w:rsidR="005A54A0">
        <w:rPr>
          <w:rStyle w:val="eop"/>
          <w:rFonts w:ascii="Calibri" w:hAnsi="Calibri" w:cs="Calibri"/>
          <w:lang w:val="fr-FR"/>
        </w:rPr>
        <w:br/>
      </w:r>
      <w:r w:rsidR="005A54A0">
        <w:rPr>
          <w:rStyle w:val="eop"/>
          <w:rFonts w:ascii="Calibri" w:hAnsi="Calibri" w:cs="Calibri"/>
          <w:lang w:val="fr-FR"/>
        </w:rPr>
        <w:br/>
        <w:t xml:space="preserve">EXO 1 : </w:t>
      </w:r>
      <w:r w:rsidR="005A54A0">
        <w:rPr>
          <w:rStyle w:val="eop"/>
          <w:rFonts w:ascii="Calibri" w:hAnsi="Calibri" w:cs="Calibri"/>
          <w:lang w:val="fr-FR"/>
        </w:rPr>
        <w:br/>
        <w:t>1</w:t>
      </w:r>
      <w:r w:rsidR="00A2674F">
        <w:rPr>
          <w:rStyle w:val="eop"/>
          <w:rFonts w:ascii="Calibri" w:hAnsi="Calibri" w:cs="Calibri"/>
          <w:lang w:val="fr-FR"/>
        </w:rPr>
        <w:t>.a</w:t>
      </w:r>
      <w:r w:rsidR="005A54A0">
        <w:rPr>
          <w:rStyle w:val="eop"/>
          <w:rFonts w:ascii="Calibri" w:hAnsi="Calibri" w:cs="Calibri"/>
          <w:lang w:val="fr-FR"/>
        </w:rPr>
        <w:t>) masque de sous réseau : 255.255.255.0</w:t>
      </w:r>
    </w:p>
    <w:p w14:paraId="5FBA3650" w14:textId="58768397" w:rsidR="005A54A0" w:rsidRDefault="00A2674F" w:rsidP="00BA33F5">
      <w:pPr>
        <w:pStyle w:val="Corpsdetexte"/>
        <w:rPr>
          <w:rStyle w:val="eop"/>
          <w:rFonts w:ascii="Calibri" w:hAnsi="Calibri" w:cs="Calibri"/>
          <w:lang w:val="fr-FR"/>
        </w:rPr>
      </w:pPr>
      <w:r>
        <w:rPr>
          <w:rStyle w:val="eop"/>
          <w:rFonts w:ascii="Calibri" w:hAnsi="Calibri" w:cs="Calibri"/>
          <w:lang w:val="fr-FR"/>
        </w:rPr>
        <w:t>b</w:t>
      </w:r>
      <w:r w:rsidR="005A54A0">
        <w:rPr>
          <w:rStyle w:val="eop"/>
          <w:rFonts w:ascii="Calibri" w:hAnsi="Calibri" w:cs="Calibri"/>
          <w:lang w:val="fr-FR"/>
        </w:rPr>
        <w:t>) pc0 = 192.168.0.1</w:t>
      </w:r>
    </w:p>
    <w:p w14:paraId="7BE8FC1C" w14:textId="00DFF71A" w:rsidR="005A54A0" w:rsidRDefault="005A54A0" w:rsidP="00BA33F5">
      <w:pPr>
        <w:pStyle w:val="Corpsdetexte"/>
        <w:rPr>
          <w:rStyle w:val="eop"/>
          <w:rFonts w:ascii="Calibri" w:hAnsi="Calibri" w:cs="Calibri"/>
          <w:lang w:val="fr-FR"/>
        </w:rPr>
      </w:pPr>
      <w:r>
        <w:rPr>
          <w:rStyle w:val="eop"/>
          <w:rFonts w:ascii="Calibri" w:hAnsi="Calibri" w:cs="Calibri"/>
          <w:lang w:val="fr-FR"/>
        </w:rPr>
        <w:t>Pc1=</w:t>
      </w:r>
      <w:r>
        <w:rPr>
          <w:rStyle w:val="eop"/>
          <w:rFonts w:ascii="Calibri" w:hAnsi="Calibri" w:cs="Calibri"/>
          <w:lang w:val="fr-FR"/>
        </w:rPr>
        <w:t>192.168.0.</w:t>
      </w:r>
      <w:r>
        <w:rPr>
          <w:rStyle w:val="eop"/>
          <w:rFonts w:ascii="Calibri" w:hAnsi="Calibri" w:cs="Calibri"/>
          <w:lang w:val="fr-FR"/>
        </w:rPr>
        <w:t>2</w:t>
      </w:r>
    </w:p>
    <w:p w14:paraId="2B1741CA" w14:textId="10BBB40B" w:rsidR="005A54A0" w:rsidRDefault="005A54A0" w:rsidP="00BA33F5">
      <w:pPr>
        <w:pStyle w:val="Corpsdetexte"/>
        <w:rPr>
          <w:rStyle w:val="eop"/>
          <w:rFonts w:ascii="Calibri" w:hAnsi="Calibri" w:cs="Calibri"/>
          <w:lang w:val="fr-FR"/>
        </w:rPr>
      </w:pPr>
      <w:r>
        <w:rPr>
          <w:rStyle w:val="eop"/>
          <w:rFonts w:ascii="Calibri" w:hAnsi="Calibri" w:cs="Calibri"/>
          <w:lang w:val="fr-FR"/>
        </w:rPr>
        <w:t xml:space="preserve">Pc2 = </w:t>
      </w:r>
      <w:r>
        <w:rPr>
          <w:rStyle w:val="eop"/>
          <w:rFonts w:ascii="Calibri" w:hAnsi="Calibri" w:cs="Calibri"/>
          <w:lang w:val="fr-FR"/>
        </w:rPr>
        <w:t>192.168.0.</w:t>
      </w:r>
      <w:r>
        <w:rPr>
          <w:rStyle w:val="eop"/>
          <w:rFonts w:ascii="Calibri" w:hAnsi="Calibri" w:cs="Calibri"/>
          <w:lang w:val="fr-FR"/>
        </w:rPr>
        <w:t>3</w:t>
      </w:r>
    </w:p>
    <w:p w14:paraId="777299AC" w14:textId="2074E213" w:rsidR="000A4623" w:rsidRDefault="00A2674F" w:rsidP="00BA33F5">
      <w:pPr>
        <w:pStyle w:val="Corpsdetexte"/>
        <w:rPr>
          <w:rStyle w:val="eop"/>
          <w:rFonts w:ascii="Calibri" w:hAnsi="Calibri" w:cs="Calibri"/>
          <w:lang w:val="fr-FR"/>
        </w:rPr>
      </w:pPr>
      <w:r>
        <w:rPr>
          <w:rStyle w:val="eop"/>
          <w:rFonts w:ascii="Calibri" w:hAnsi="Calibri" w:cs="Calibri"/>
          <w:lang w:val="fr-FR"/>
        </w:rPr>
        <w:t>c)PC0 :192.168.255.254</w:t>
      </w:r>
      <w:r>
        <w:rPr>
          <w:rStyle w:val="eop"/>
          <w:rFonts w:ascii="Calibri" w:hAnsi="Calibri" w:cs="Calibri"/>
          <w:lang w:val="fr-FR"/>
        </w:rPr>
        <w:br/>
        <w:t>PC1 :</w:t>
      </w:r>
      <w:r w:rsidRPr="00A2674F">
        <w:rPr>
          <w:rStyle w:val="eop"/>
          <w:rFonts w:ascii="Calibri" w:hAnsi="Calibri" w:cs="Calibri"/>
          <w:lang w:val="fr-FR"/>
        </w:rPr>
        <w:t xml:space="preserve"> </w:t>
      </w:r>
      <w:r>
        <w:rPr>
          <w:rStyle w:val="eop"/>
          <w:rFonts w:ascii="Calibri" w:hAnsi="Calibri" w:cs="Calibri"/>
          <w:lang w:val="fr-FR"/>
        </w:rPr>
        <w:t>192.168.255.25</w:t>
      </w:r>
      <w:r>
        <w:rPr>
          <w:rStyle w:val="eop"/>
          <w:rFonts w:ascii="Calibri" w:hAnsi="Calibri" w:cs="Calibri"/>
          <w:lang w:val="fr-FR"/>
        </w:rPr>
        <w:t>3</w:t>
      </w:r>
      <w:r>
        <w:rPr>
          <w:rStyle w:val="eop"/>
          <w:rFonts w:ascii="Calibri" w:hAnsi="Calibri" w:cs="Calibri"/>
          <w:lang w:val="fr-FR"/>
        </w:rPr>
        <w:br/>
        <w:t>PC2 :</w:t>
      </w:r>
      <w:r w:rsidRPr="00A2674F">
        <w:rPr>
          <w:rStyle w:val="eop"/>
          <w:rFonts w:ascii="Calibri" w:hAnsi="Calibri" w:cs="Calibri"/>
          <w:lang w:val="fr-FR"/>
        </w:rPr>
        <w:t xml:space="preserve"> </w:t>
      </w:r>
      <w:r>
        <w:rPr>
          <w:rStyle w:val="eop"/>
          <w:rFonts w:ascii="Calibri" w:hAnsi="Calibri" w:cs="Calibri"/>
          <w:lang w:val="fr-FR"/>
        </w:rPr>
        <w:t>192.168.255.25</w:t>
      </w:r>
      <w:r>
        <w:rPr>
          <w:rStyle w:val="eop"/>
          <w:rFonts w:ascii="Calibri" w:hAnsi="Calibri" w:cs="Calibri"/>
          <w:lang w:val="fr-FR"/>
        </w:rPr>
        <w:t>2</w:t>
      </w:r>
      <w:r w:rsidR="000A4623">
        <w:rPr>
          <w:rStyle w:val="eop"/>
          <w:rFonts w:ascii="Calibri" w:hAnsi="Calibri" w:cs="Calibri"/>
          <w:lang w:val="fr-FR"/>
        </w:rPr>
        <w:br/>
      </w:r>
      <w:r w:rsidR="000A4623">
        <w:rPr>
          <w:rStyle w:val="eop"/>
          <w:rFonts w:ascii="Calibri" w:hAnsi="Calibri" w:cs="Calibri"/>
          <w:lang w:val="fr-FR"/>
        </w:rPr>
        <w:br/>
        <w:t>1.2)Masque sous réseau 255.0.0.0</w:t>
      </w:r>
    </w:p>
    <w:p w14:paraId="0BF6B30F" w14:textId="4892276D" w:rsidR="00A2674F" w:rsidRDefault="000A4623" w:rsidP="00BA33F5">
      <w:pPr>
        <w:pStyle w:val="Corpsdetexte"/>
        <w:rPr>
          <w:rStyle w:val="eop"/>
          <w:rFonts w:ascii="Calibri" w:hAnsi="Calibri" w:cs="Calibri"/>
          <w:lang w:val="fr-FR"/>
        </w:rPr>
      </w:pPr>
      <w:r>
        <w:rPr>
          <w:rStyle w:val="eop"/>
          <w:rFonts w:ascii="Calibri" w:hAnsi="Calibri" w:cs="Calibri"/>
          <w:lang w:val="fr-FR"/>
        </w:rPr>
        <w:t>PC3 : 10.0.0.1</w:t>
      </w:r>
      <w:r>
        <w:rPr>
          <w:rStyle w:val="eop"/>
          <w:rFonts w:ascii="Calibri" w:hAnsi="Calibri" w:cs="Calibri"/>
          <w:lang w:val="fr-FR"/>
        </w:rPr>
        <w:br/>
        <w:t>PC4 : 10.0.0.2</w:t>
      </w:r>
      <w:r w:rsidR="00972F6D">
        <w:rPr>
          <w:rStyle w:val="eop"/>
          <w:rFonts w:ascii="Calibri" w:hAnsi="Calibri" w:cs="Calibri"/>
          <w:lang w:val="fr-FR"/>
        </w:rPr>
        <w:br/>
      </w:r>
      <w:r w:rsidR="00972F6D">
        <w:rPr>
          <w:rStyle w:val="eop"/>
          <w:rFonts w:ascii="Calibri" w:hAnsi="Calibri" w:cs="Calibri"/>
          <w:lang w:val="fr-FR"/>
        </w:rPr>
        <w:br/>
      </w:r>
      <w:r w:rsidR="00972F6D">
        <w:rPr>
          <w:rStyle w:val="eop"/>
          <w:rFonts w:ascii="Calibri" w:hAnsi="Calibri" w:cs="Calibri"/>
          <w:lang w:val="fr-FR"/>
        </w:rPr>
        <w:lastRenderedPageBreak/>
        <w:t>PC3 Gateway: 10.255.255.254</w:t>
      </w:r>
      <w:r w:rsidR="00972F6D">
        <w:rPr>
          <w:rStyle w:val="eop"/>
          <w:rFonts w:ascii="Calibri" w:hAnsi="Calibri" w:cs="Calibri"/>
          <w:lang w:val="fr-FR"/>
        </w:rPr>
        <w:br/>
        <w:t>PC4 Gateway : 10.255.255.253</w:t>
      </w:r>
      <w:r w:rsidR="001711BB">
        <w:rPr>
          <w:rStyle w:val="eop"/>
          <w:rFonts w:ascii="Calibri" w:hAnsi="Calibri" w:cs="Calibri"/>
          <w:lang w:val="fr-FR"/>
        </w:rPr>
        <w:br/>
        <w:t>1.3) OK</w:t>
      </w:r>
    </w:p>
    <w:p w14:paraId="29FF67A0" w14:textId="46373599" w:rsidR="00BD79EA" w:rsidRDefault="00BD79EA" w:rsidP="00BA33F5">
      <w:pPr>
        <w:pStyle w:val="Corpsdetexte"/>
        <w:rPr>
          <w:rStyle w:val="eop"/>
          <w:rFonts w:ascii="Calibri" w:hAnsi="Calibri" w:cs="Calibri"/>
          <w:lang w:val="fr-FR"/>
        </w:rPr>
      </w:pPr>
    </w:p>
    <w:p w14:paraId="4F100B91" w14:textId="6B9F0938" w:rsidR="00BD79EA" w:rsidRPr="007467FC" w:rsidRDefault="00BD79EA" w:rsidP="00BA33F5">
      <w:pPr>
        <w:pStyle w:val="Corpsdetexte"/>
        <w:rPr>
          <w:rFonts w:ascii="Calibri" w:hAnsi="Calibri" w:cs="Calibri"/>
          <w:lang w:val="fr-FR"/>
        </w:rPr>
      </w:pPr>
      <w:r>
        <w:rPr>
          <w:rStyle w:val="eop"/>
          <w:rFonts w:ascii="Calibri" w:hAnsi="Calibri" w:cs="Calibri"/>
          <w:lang w:val="fr-FR"/>
        </w:rPr>
        <w:t>EXO2 :</w:t>
      </w:r>
      <w:r w:rsidR="00DA304A">
        <w:rPr>
          <w:rStyle w:val="eop"/>
          <w:rFonts w:ascii="Calibri" w:hAnsi="Calibri" w:cs="Calibri"/>
          <w:lang w:val="fr-FR"/>
        </w:rPr>
        <w:t xml:space="preserve"> </w:t>
      </w:r>
      <w:r w:rsidR="00DA304A">
        <w:rPr>
          <w:rStyle w:val="eop"/>
          <w:rFonts w:ascii="Calibri" w:hAnsi="Calibri" w:cs="Calibri"/>
          <w:lang w:val="fr-FR"/>
        </w:rPr>
        <w:br/>
      </w:r>
      <w:r w:rsidR="00DA304A" w:rsidRPr="00DA304A">
        <w:rPr>
          <w:rFonts w:ascii="Calibri" w:hAnsi="Calibri" w:cs="Calibri"/>
          <w:lang w:val="fr-FR"/>
        </w:rPr>
        <w:drawing>
          <wp:inline distT="0" distB="0" distL="0" distR="0" wp14:anchorId="4F31A0C7" wp14:editId="59AD403B">
            <wp:extent cx="6332220" cy="36563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9EA" w:rsidRPr="007467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6B71" w14:textId="77777777" w:rsidR="00346AF3" w:rsidRDefault="00346AF3">
      <w:r>
        <w:separator/>
      </w:r>
    </w:p>
  </w:endnote>
  <w:endnote w:type="continuationSeparator" w:id="0">
    <w:p w14:paraId="5AC8B916" w14:textId="77777777" w:rsidR="00346AF3" w:rsidRDefault="00346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641B" w14:textId="77777777" w:rsidR="00CA30B8" w:rsidRDefault="00CA30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C0E5" w14:textId="21936734" w:rsidR="00B66F95" w:rsidRDefault="00B66F95" w:rsidP="006F027D">
    <w:pPr>
      <w:pStyle w:val="Pieddepage"/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A6BD9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1A6BD9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69393" w14:textId="77777777" w:rsidR="00CA30B8" w:rsidRDefault="00CA30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6FA3" w14:textId="77777777" w:rsidR="00346AF3" w:rsidRDefault="00346AF3">
      <w:r>
        <w:separator/>
      </w:r>
    </w:p>
  </w:footnote>
  <w:footnote w:type="continuationSeparator" w:id="0">
    <w:p w14:paraId="42935E4F" w14:textId="77777777" w:rsidR="00346AF3" w:rsidRDefault="00346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BF5" w14:textId="77777777" w:rsidR="00173A60" w:rsidRDefault="00173A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32D6" w14:textId="1ADCD73F" w:rsidR="00B66F95" w:rsidRPr="00250206" w:rsidRDefault="00B66F95">
    <w:pPr>
      <w:pStyle w:val="En-tte"/>
      <w:rPr>
        <w:rFonts w:ascii="Times New Roman" w:hAnsi="Times New Roman"/>
        <w:sz w:val="20"/>
        <w:szCs w:val="20"/>
        <w:lang w:val="fr-FR"/>
      </w:rPr>
    </w:pPr>
    <w:r w:rsidRPr="00250206">
      <w:rPr>
        <w:rFonts w:ascii="Times New Roman" w:hAnsi="Times New Roman"/>
        <w:sz w:val="20"/>
        <w:szCs w:val="20"/>
        <w:lang w:val="fr-FR"/>
      </w:rPr>
      <w:t>I</w:t>
    </w:r>
    <w:r>
      <w:rPr>
        <w:rFonts w:ascii="Times New Roman" w:hAnsi="Times New Roman"/>
        <w:sz w:val="20"/>
        <w:szCs w:val="20"/>
        <w:lang w:val="fr-FR"/>
      </w:rPr>
      <w:t>UT Nice Côte d’Azur</w:t>
    </w:r>
    <w:r>
      <w:rPr>
        <w:rFonts w:ascii="Times New Roman" w:hAnsi="Times New Roman"/>
        <w:sz w:val="20"/>
        <w:szCs w:val="20"/>
        <w:lang w:val="fr-FR"/>
      </w:rPr>
      <w:tab/>
    </w:r>
    <w:r>
      <w:rPr>
        <w:rFonts w:ascii="Times New Roman" w:hAnsi="Times New Roman"/>
        <w:sz w:val="20"/>
        <w:szCs w:val="20"/>
        <w:lang w:val="fr-FR"/>
      </w:rPr>
      <w:tab/>
    </w:r>
    <w:r w:rsidR="000150A0">
      <w:rPr>
        <w:rFonts w:ascii="Times New Roman" w:hAnsi="Times New Roman"/>
        <w:sz w:val="20"/>
        <w:szCs w:val="20"/>
        <w:lang w:val="fr-FR"/>
      </w:rPr>
      <w:t>R</w:t>
    </w:r>
    <w:r>
      <w:rPr>
        <w:rFonts w:ascii="Times New Roman" w:hAnsi="Times New Roman"/>
        <w:sz w:val="20"/>
        <w:szCs w:val="20"/>
        <w:lang w:val="fr-FR"/>
      </w:rPr>
      <w:t>204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E9EB" w14:textId="77777777" w:rsidR="00173A60" w:rsidRDefault="00173A6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F088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61D3520"/>
    <w:multiLevelType w:val="hybridMultilevel"/>
    <w:tmpl w:val="283AB77C"/>
    <w:lvl w:ilvl="0" w:tplc="ED74183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C6C32"/>
    <w:multiLevelType w:val="hybridMultilevel"/>
    <w:tmpl w:val="08666D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31BDC"/>
    <w:multiLevelType w:val="hybridMultilevel"/>
    <w:tmpl w:val="E0A0EAF0"/>
    <w:lvl w:ilvl="0" w:tplc="FF8AE2E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C7118"/>
    <w:multiLevelType w:val="hybridMultilevel"/>
    <w:tmpl w:val="CA98ABE2"/>
    <w:lvl w:ilvl="0" w:tplc="A4FE17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C66A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D698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8A9F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86FD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2E9B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CC90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9A87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1610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1470A4F"/>
    <w:multiLevelType w:val="hybridMultilevel"/>
    <w:tmpl w:val="319CB7F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32371"/>
    <w:multiLevelType w:val="hybridMultilevel"/>
    <w:tmpl w:val="0EB24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E4725"/>
    <w:multiLevelType w:val="hybridMultilevel"/>
    <w:tmpl w:val="D1FEAB7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24043"/>
    <w:multiLevelType w:val="multilevel"/>
    <w:tmpl w:val="F088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2" w15:restartNumberingAfterBreak="0">
    <w:nsid w:val="26E83FF9"/>
    <w:multiLevelType w:val="hybridMultilevel"/>
    <w:tmpl w:val="D93A46EC"/>
    <w:lvl w:ilvl="0" w:tplc="29A860BE">
      <w:start w:val="1"/>
      <w:numFmt w:val="decimal"/>
      <w:lvlText w:val="2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90DC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C3579F5"/>
    <w:multiLevelType w:val="hybridMultilevel"/>
    <w:tmpl w:val="EF2C129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454D3"/>
    <w:multiLevelType w:val="hybridMultilevel"/>
    <w:tmpl w:val="C40A4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46AD3"/>
    <w:multiLevelType w:val="hybridMultilevel"/>
    <w:tmpl w:val="B05AFCB2"/>
    <w:lvl w:ilvl="0" w:tplc="03C627A8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15EDF"/>
    <w:multiLevelType w:val="multilevel"/>
    <w:tmpl w:val="C624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FF191F"/>
    <w:multiLevelType w:val="multilevel"/>
    <w:tmpl w:val="E22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833D85"/>
    <w:multiLevelType w:val="hybridMultilevel"/>
    <w:tmpl w:val="B57E59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75E58"/>
    <w:multiLevelType w:val="hybridMultilevel"/>
    <w:tmpl w:val="416C4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B5CE4"/>
    <w:multiLevelType w:val="multilevel"/>
    <w:tmpl w:val="CA84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8D4399"/>
    <w:multiLevelType w:val="hybridMultilevel"/>
    <w:tmpl w:val="0DF259A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C60656"/>
    <w:multiLevelType w:val="hybridMultilevel"/>
    <w:tmpl w:val="5EF69BC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6DF244F"/>
    <w:multiLevelType w:val="hybridMultilevel"/>
    <w:tmpl w:val="FA50612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461FE"/>
    <w:multiLevelType w:val="multilevel"/>
    <w:tmpl w:val="5EF69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3"/>
  </w:num>
  <w:num w:numId="7">
    <w:abstractNumId w:val="23"/>
  </w:num>
  <w:num w:numId="8">
    <w:abstractNumId w:val="25"/>
  </w:num>
  <w:num w:numId="9">
    <w:abstractNumId w:val="19"/>
  </w:num>
  <w:num w:numId="10">
    <w:abstractNumId w:val="11"/>
  </w:num>
  <w:num w:numId="11">
    <w:abstractNumId w:val="22"/>
  </w:num>
  <w:num w:numId="12">
    <w:abstractNumId w:val="7"/>
  </w:num>
  <w:num w:numId="13">
    <w:abstractNumId w:val="14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5"/>
  </w:num>
  <w:num w:numId="19">
    <w:abstractNumId w:val="24"/>
  </w:num>
  <w:num w:numId="20">
    <w:abstractNumId w:val="9"/>
  </w:num>
  <w:num w:numId="21">
    <w:abstractNumId w:val="0"/>
  </w:num>
  <w:num w:numId="22">
    <w:abstractNumId w:val="8"/>
  </w:num>
  <w:num w:numId="23">
    <w:abstractNumId w:val="10"/>
  </w:num>
  <w:num w:numId="24">
    <w:abstractNumId w:val="0"/>
  </w:num>
  <w:num w:numId="25">
    <w:abstractNumId w:val="17"/>
  </w:num>
  <w:num w:numId="26">
    <w:abstractNumId w:val="21"/>
  </w:num>
  <w:num w:numId="27">
    <w:abstractNumId w:val="18"/>
  </w:num>
  <w:num w:numId="28">
    <w:abstractNumId w:val="20"/>
  </w:num>
  <w:num w:numId="29">
    <w:abstractNumId w:val="16"/>
  </w:num>
  <w:num w:numId="30">
    <w:abstractNumId w:val="12"/>
  </w:num>
  <w:num w:numId="31">
    <w:abstractNumId w:val="6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06"/>
    <w:rsid w:val="00012A8C"/>
    <w:rsid w:val="000150A0"/>
    <w:rsid w:val="0001641B"/>
    <w:rsid w:val="000507F8"/>
    <w:rsid w:val="00051075"/>
    <w:rsid w:val="00097E46"/>
    <w:rsid w:val="000A4623"/>
    <w:rsid w:val="000B4D41"/>
    <w:rsid w:val="000C18E0"/>
    <w:rsid w:val="000E6CA1"/>
    <w:rsid w:val="000E7E59"/>
    <w:rsid w:val="000F0DBB"/>
    <w:rsid w:val="00121F6C"/>
    <w:rsid w:val="00122B49"/>
    <w:rsid w:val="00130755"/>
    <w:rsid w:val="00135765"/>
    <w:rsid w:val="0014405F"/>
    <w:rsid w:val="001563EA"/>
    <w:rsid w:val="00161AF4"/>
    <w:rsid w:val="001711BB"/>
    <w:rsid w:val="00173A60"/>
    <w:rsid w:val="001A6761"/>
    <w:rsid w:val="001A6BD9"/>
    <w:rsid w:val="001B6C20"/>
    <w:rsid w:val="001C1887"/>
    <w:rsid w:val="001D4429"/>
    <w:rsid w:val="001D757F"/>
    <w:rsid w:val="001F4219"/>
    <w:rsid w:val="001F757A"/>
    <w:rsid w:val="00227779"/>
    <w:rsid w:val="00250047"/>
    <w:rsid w:val="00250206"/>
    <w:rsid w:val="00260AF9"/>
    <w:rsid w:val="00273305"/>
    <w:rsid w:val="00274228"/>
    <w:rsid w:val="00281776"/>
    <w:rsid w:val="002C5808"/>
    <w:rsid w:val="00346AF3"/>
    <w:rsid w:val="0039445A"/>
    <w:rsid w:val="00397940"/>
    <w:rsid w:val="003B4446"/>
    <w:rsid w:val="003B7FA6"/>
    <w:rsid w:val="003F40B0"/>
    <w:rsid w:val="00401BE0"/>
    <w:rsid w:val="004557B4"/>
    <w:rsid w:val="00461865"/>
    <w:rsid w:val="00466A34"/>
    <w:rsid w:val="00467734"/>
    <w:rsid w:val="004847D8"/>
    <w:rsid w:val="00486062"/>
    <w:rsid w:val="004943EA"/>
    <w:rsid w:val="00496334"/>
    <w:rsid w:val="004C1207"/>
    <w:rsid w:val="004D3568"/>
    <w:rsid w:val="00526BEE"/>
    <w:rsid w:val="00545E85"/>
    <w:rsid w:val="005537CE"/>
    <w:rsid w:val="00557806"/>
    <w:rsid w:val="005A3986"/>
    <w:rsid w:val="005A54A0"/>
    <w:rsid w:val="005B10E9"/>
    <w:rsid w:val="005E093B"/>
    <w:rsid w:val="005F771C"/>
    <w:rsid w:val="00611255"/>
    <w:rsid w:val="006A2451"/>
    <w:rsid w:val="006C13B4"/>
    <w:rsid w:val="006F027D"/>
    <w:rsid w:val="0070601C"/>
    <w:rsid w:val="00736959"/>
    <w:rsid w:val="007467FC"/>
    <w:rsid w:val="007579EC"/>
    <w:rsid w:val="007A20C2"/>
    <w:rsid w:val="00812E5C"/>
    <w:rsid w:val="008302B4"/>
    <w:rsid w:val="00831469"/>
    <w:rsid w:val="00833CF8"/>
    <w:rsid w:val="0083599E"/>
    <w:rsid w:val="008467EE"/>
    <w:rsid w:val="00846AB4"/>
    <w:rsid w:val="008828F7"/>
    <w:rsid w:val="008D51A9"/>
    <w:rsid w:val="00924E7F"/>
    <w:rsid w:val="00926E2E"/>
    <w:rsid w:val="00930F13"/>
    <w:rsid w:val="009605A0"/>
    <w:rsid w:val="00972F6D"/>
    <w:rsid w:val="00984A50"/>
    <w:rsid w:val="00A031A0"/>
    <w:rsid w:val="00A2674F"/>
    <w:rsid w:val="00A5348E"/>
    <w:rsid w:val="00A81921"/>
    <w:rsid w:val="00A951C1"/>
    <w:rsid w:val="00AB48D9"/>
    <w:rsid w:val="00B03964"/>
    <w:rsid w:val="00B371DD"/>
    <w:rsid w:val="00B54D9B"/>
    <w:rsid w:val="00B66F95"/>
    <w:rsid w:val="00B67510"/>
    <w:rsid w:val="00BA33F5"/>
    <w:rsid w:val="00BA492D"/>
    <w:rsid w:val="00BA7F96"/>
    <w:rsid w:val="00BB64EC"/>
    <w:rsid w:val="00BD79EA"/>
    <w:rsid w:val="00C001ED"/>
    <w:rsid w:val="00C12716"/>
    <w:rsid w:val="00C671E5"/>
    <w:rsid w:val="00C8133D"/>
    <w:rsid w:val="00CA30B8"/>
    <w:rsid w:val="00CA53C5"/>
    <w:rsid w:val="00CD1260"/>
    <w:rsid w:val="00D13007"/>
    <w:rsid w:val="00D453D3"/>
    <w:rsid w:val="00D60211"/>
    <w:rsid w:val="00D766AD"/>
    <w:rsid w:val="00DA2E40"/>
    <w:rsid w:val="00DA304A"/>
    <w:rsid w:val="00DA3A44"/>
    <w:rsid w:val="00DE0FEF"/>
    <w:rsid w:val="00E15313"/>
    <w:rsid w:val="00E43C06"/>
    <w:rsid w:val="00E542F2"/>
    <w:rsid w:val="00E67805"/>
    <w:rsid w:val="00E87987"/>
    <w:rsid w:val="00E9312C"/>
    <w:rsid w:val="00EA5C90"/>
    <w:rsid w:val="00EA7B28"/>
    <w:rsid w:val="00EC0FF2"/>
    <w:rsid w:val="00EC11B7"/>
    <w:rsid w:val="00ED0446"/>
    <w:rsid w:val="00EE7280"/>
    <w:rsid w:val="00EF55F9"/>
    <w:rsid w:val="00EF6B51"/>
    <w:rsid w:val="00F100A5"/>
    <w:rsid w:val="00F3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2F837"/>
  <w15:docId w15:val="{8F484F1F-7C9E-8643-BEC4-50CEFFA9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5808"/>
    <w:pPr>
      <w:widowControl w:val="0"/>
      <w:suppressAutoHyphens/>
    </w:pPr>
    <w:rPr>
      <w:rFonts w:ascii="Nimbus Roman No9 L" w:eastAsia="Lucida Sans" w:hAnsi="Nimbus Roman No9 L"/>
      <w:sz w:val="24"/>
      <w:szCs w:val="24"/>
      <w:lang w:val="en-US"/>
    </w:rPr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itre2">
    <w:name w:val="heading 2"/>
    <w:basedOn w:val="Heading"/>
    <w:next w:val="Corpsdetexte"/>
    <w:link w:val="Titre2Car"/>
    <w:qFormat/>
    <w:pPr>
      <w:numPr>
        <w:ilvl w:val="1"/>
        <w:numId w:val="1"/>
      </w:numPr>
      <w:outlineLvl w:val="1"/>
    </w:pPr>
    <w:rPr>
      <w:rFonts w:ascii="Nimbus Roman No9 L" w:hAnsi="Nimbus Roman No9 L"/>
      <w:b/>
      <w:bCs/>
      <w:sz w:val="36"/>
      <w:szCs w:val="36"/>
    </w:rPr>
  </w:style>
  <w:style w:type="paragraph" w:styleId="Titre3">
    <w:name w:val="heading 3"/>
    <w:basedOn w:val="Heading"/>
    <w:next w:val="Corpsdetexte"/>
    <w:qFormat/>
    <w:pPr>
      <w:numPr>
        <w:ilvl w:val="2"/>
        <w:numId w:val="1"/>
      </w:numPr>
      <w:outlineLvl w:val="2"/>
    </w:pPr>
    <w:rPr>
      <w:b/>
      <w:bCs/>
    </w:rPr>
  </w:style>
  <w:style w:type="paragraph" w:styleId="Titre4">
    <w:name w:val="heading 4"/>
    <w:basedOn w:val="Heading"/>
    <w:next w:val="Corpsdetex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itre6">
    <w:name w:val="heading 6"/>
    <w:basedOn w:val="Heading"/>
    <w:next w:val="Corpsdetext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itre7">
    <w:name w:val="heading 7"/>
    <w:basedOn w:val="Heading"/>
    <w:next w:val="Corpsdetext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itre8">
    <w:name w:val="heading 8"/>
    <w:basedOn w:val="Heading"/>
    <w:next w:val="Corpsdetex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itre9">
    <w:name w:val="heading 9"/>
    <w:basedOn w:val="Heading"/>
    <w:next w:val="Corpsdetex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ucida Sans" w:hAnsi="Lucida Sans" w:cs="Tahoma"/>
      <w:sz w:val="28"/>
      <w:szCs w:val="28"/>
    </w:rPr>
  </w:style>
  <w:style w:type="paragraph" w:styleId="Corpsdetexte">
    <w:name w:val="Body Text"/>
    <w:basedOn w:val="Normal"/>
    <w:link w:val="CorpsdetexteCar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10">
    <w:name w:val="Heading 10"/>
    <w:basedOn w:val="Heading"/>
    <w:next w:val="Corpsdetexte"/>
    <w:pPr>
      <w:tabs>
        <w:tab w:val="num" w:pos="0"/>
      </w:tabs>
      <w:outlineLvl w:val="8"/>
    </w:pPr>
    <w:rPr>
      <w:b/>
      <w:bCs/>
      <w:sz w:val="21"/>
      <w:szCs w:val="21"/>
    </w:rPr>
  </w:style>
  <w:style w:type="paragraph" w:styleId="En-tte">
    <w:name w:val="header"/>
    <w:basedOn w:val="Normal"/>
    <w:rsid w:val="0025020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502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206"/>
  </w:style>
  <w:style w:type="paragraph" w:styleId="Textedebulles">
    <w:name w:val="Balloon Text"/>
    <w:basedOn w:val="Normal"/>
    <w:semiHidden/>
    <w:rsid w:val="006F027D"/>
    <w:rPr>
      <w:rFonts w:ascii="Tahoma" w:hAnsi="Tahoma" w:cs="Tahoma"/>
      <w:sz w:val="16"/>
      <w:szCs w:val="16"/>
    </w:rPr>
  </w:style>
  <w:style w:type="character" w:styleId="Lienhypertexte">
    <w:name w:val="Hyperlink"/>
    <w:rsid w:val="006F02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03964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fr-FR"/>
    </w:rPr>
  </w:style>
  <w:style w:type="character" w:customStyle="1" w:styleId="Titre2Car">
    <w:name w:val="Titre 2 Car"/>
    <w:link w:val="Titre2"/>
    <w:rsid w:val="007579EC"/>
    <w:rPr>
      <w:rFonts w:ascii="Nimbus Roman No9 L" w:eastAsia="Lucida Sans" w:hAnsi="Nimbus Roman No9 L" w:cs="Tahoma"/>
      <w:b/>
      <w:bCs/>
      <w:sz w:val="36"/>
      <w:szCs w:val="36"/>
      <w:lang w:val="en-US"/>
    </w:rPr>
  </w:style>
  <w:style w:type="character" w:customStyle="1" w:styleId="CorpsdetexteCar">
    <w:name w:val="Corps de texte Car"/>
    <w:link w:val="Corpsdetexte"/>
    <w:rsid w:val="000C18E0"/>
    <w:rPr>
      <w:rFonts w:ascii="Nimbus Roman No9 L" w:eastAsia="Lucida Sans" w:hAnsi="Nimbus Roman No9 L"/>
      <w:sz w:val="24"/>
      <w:szCs w:val="24"/>
      <w:lang w:val="en-US"/>
    </w:rPr>
  </w:style>
  <w:style w:type="paragraph" w:customStyle="1" w:styleId="Default">
    <w:name w:val="Default"/>
    <w:rsid w:val="0048606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B6C20"/>
    <w:pPr>
      <w:ind w:left="720"/>
      <w:contextualSpacing/>
    </w:pPr>
  </w:style>
  <w:style w:type="table" w:styleId="Grilledutableau">
    <w:name w:val="Table Grid"/>
    <w:basedOn w:val="TableauNormal"/>
    <w:rsid w:val="001B6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3695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fr-FR"/>
    </w:rPr>
  </w:style>
  <w:style w:type="character" w:customStyle="1" w:styleId="normaltextrun">
    <w:name w:val="normaltextrun"/>
    <w:basedOn w:val="Policepardfaut"/>
    <w:rsid w:val="00736959"/>
  </w:style>
  <w:style w:type="character" w:customStyle="1" w:styleId="eop">
    <w:name w:val="eop"/>
    <w:basedOn w:val="Policepardfaut"/>
    <w:rsid w:val="00736959"/>
  </w:style>
  <w:style w:type="character" w:customStyle="1" w:styleId="spellingerrorsuperscript">
    <w:name w:val="spellingerrorsuperscript"/>
    <w:basedOn w:val="Policepardfaut"/>
    <w:rsid w:val="00736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3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 Sophia Antipolis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Valentin Fouilloud</cp:lastModifiedBy>
  <cp:revision>9</cp:revision>
  <cp:lastPrinted>2024-04-09T09:14:00Z</cp:lastPrinted>
  <dcterms:created xsi:type="dcterms:W3CDTF">2024-04-09T09:17:00Z</dcterms:created>
  <dcterms:modified xsi:type="dcterms:W3CDTF">2024-04-11T09:25:00Z</dcterms:modified>
</cp:coreProperties>
</file>